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  <w:sectPr>
          <w:type w:val="continuous"/>
          <w:pgSz w:w="31660" w:h="22400" w:orient="landscape"/>
          <w:pgMar w:top="2140" w:bottom="280" w:left="2840" w:right="4640"/>
        </w:sectPr>
      </w:pPr>
      <w:r>
        <w:rPr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right"/>
      </w:pPr>
      <w:r>
        <w:rPr>
          <w:rFonts w:cs="Times New Roman" w:hAnsi="Times New Roman" w:eastAsia="Times New Roman" w:ascii="Times New Roman"/>
          <w:w w:val="107"/>
          <w:sz w:val="34"/>
          <w:szCs w:val="34"/>
        </w:rPr>
        <w:t>bel</w:t>
      </w:r>
      <w:r>
        <w:rPr>
          <w:rFonts w:cs="Times New Roman" w:hAnsi="Times New Roman" w:eastAsia="Times New Roman" w:ascii="Times New Roman"/>
          <w:w w:val="111"/>
          <w:sz w:val="34"/>
          <w:szCs w:val="34"/>
        </w:rPr>
        <w:t>ongs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5"/>
          <w:szCs w:val="25"/>
        </w:rPr>
        <w:jc w:val="left"/>
        <w:ind w:right="-58"/>
      </w:pPr>
      <w:r>
        <w:rPr>
          <w:rFonts w:cs="Courier New" w:hAnsi="Courier New" w:eastAsia="Courier New" w:ascii="Courier New"/>
          <w:spacing w:val="0"/>
          <w:w w:val="102"/>
          <w:sz w:val="25"/>
          <w:szCs w:val="25"/>
        </w:rPr>
        <w:t>0..n</w:t>
      </w:r>
      <w:r>
        <w:rPr>
          <w:rFonts w:cs="Courier New" w:hAnsi="Courier New" w:eastAsia="Courier New" w:ascii="Courier New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center"/>
        <w:spacing w:before="27"/>
        <w:ind w:left="395" w:right="44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30"/>
          <w:szCs w:val="30"/>
        </w:rPr>
        <w:t>C</w:t>
      </w:r>
      <w:r>
        <w:rPr>
          <w:rFonts w:cs="Times New Roman" w:hAnsi="Times New Roman" w:eastAsia="Times New Roman" w:ascii="Times New Roman"/>
          <w:w w:val="122"/>
          <w:sz w:val="30"/>
          <w:szCs w:val="30"/>
        </w:rPr>
        <w:t>o</w:t>
      </w:r>
      <w:r>
        <w:rPr>
          <w:rFonts w:cs="Times New Roman" w:hAnsi="Times New Roman" w:eastAsia="Times New Roman" w:ascii="Times New Roman"/>
          <w:w w:val="126"/>
          <w:sz w:val="30"/>
          <w:szCs w:val="30"/>
        </w:rPr>
        <w:t>nd</w:t>
      </w:r>
      <w:r>
        <w:rPr>
          <w:rFonts w:cs="Times New Roman" w:hAnsi="Times New Roman" w:eastAsia="Times New Roman" w:ascii="Times New Roman"/>
          <w:w w:val="122"/>
          <w:sz w:val="30"/>
          <w:szCs w:val="30"/>
        </w:rPr>
        <w:t>itio</w:t>
      </w:r>
      <w:r>
        <w:rPr>
          <w:rFonts w:cs="Times New Roman" w:hAnsi="Times New Roman" w:eastAsia="Times New Roman" w:ascii="Times New Roman"/>
          <w:w w:val="129"/>
          <w:sz w:val="30"/>
          <w:szCs w:val="30"/>
        </w:rPr>
        <w:t>ns</w:t>
      </w:r>
      <w:r>
        <w:rPr>
          <w:rFonts w:cs="Times New Roman" w:hAnsi="Times New Roman" w:eastAsia="Times New Roman" w:ascii="Times New Roman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34"/>
          <w:szCs w:val="34"/>
        </w:rPr>
        <w:tabs>
          <w:tab w:pos="1040" w:val="left"/>
        </w:tabs>
        <w:jc w:val="center"/>
        <w:spacing w:lineRule="auto" w:line="265"/>
        <w:ind w:left="-29" w:right="-29"/>
      </w:pP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id</w:t>
        <w:tab/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integer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name</w:t>
      </w:r>
      <w:r>
        <w:rPr>
          <w:rFonts w:cs="Courier New" w:hAnsi="Courier New" w:eastAsia="Courier New" w:ascii="Courier New"/>
          <w:spacing w:val="65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</w:p>
    <w:p>
      <w:pPr>
        <w:rPr>
          <w:rFonts w:cs="Courier New" w:hAnsi="Courier New" w:eastAsia="Courier New" w:ascii="Courier New"/>
          <w:sz w:val="25"/>
          <w:szCs w:val="25"/>
        </w:rPr>
        <w:jc w:val="left"/>
        <w:spacing w:before="75"/>
        <w:ind w:left="1342"/>
      </w:pPr>
      <w:r>
        <w:rPr>
          <w:rFonts w:cs="Courier New" w:hAnsi="Courier New" w:eastAsia="Courier New" w:ascii="Courier New"/>
          <w:spacing w:val="0"/>
          <w:w w:val="102"/>
          <w:sz w:val="25"/>
          <w:szCs w:val="25"/>
        </w:rPr>
        <w:t>0..n</w:t>
      </w:r>
      <w:r>
        <w:rPr>
          <w:rFonts w:cs="Courier New" w:hAnsi="Courier New" w:eastAsia="Courier New" w:ascii="Courier New"/>
          <w:spacing w:val="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5"/>
          <w:szCs w:val="25"/>
        </w:rPr>
        <w:jc w:val="left"/>
        <w:ind w:right="-58"/>
      </w:pPr>
      <w:r>
        <w:rPr>
          <w:rFonts w:cs="Courier New" w:hAnsi="Courier New" w:eastAsia="Courier New" w:ascii="Courier New"/>
          <w:spacing w:val="0"/>
          <w:w w:val="102"/>
          <w:sz w:val="25"/>
          <w:szCs w:val="25"/>
        </w:rPr>
        <w:t>0..n</w:t>
      </w:r>
      <w:r>
        <w:rPr>
          <w:rFonts w:cs="Courier New" w:hAnsi="Courier New" w:eastAsia="Courier New" w:ascii="Courier New"/>
          <w:spacing w:val="0"/>
          <w:w w:val="100"/>
          <w:sz w:val="25"/>
          <w:szCs w:val="25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60"/>
        <w:sectPr>
          <w:type w:val="continuous"/>
          <w:pgSz w:w="31660" w:h="22400" w:orient="landscape"/>
          <w:pgMar w:top="2140" w:bottom="280" w:left="2840" w:right="4640"/>
          <w:cols w:num="5" w:equalWidth="off">
            <w:col w:w="12302" w:space="1682"/>
            <w:col w:w="614" w:space="346"/>
            <w:col w:w="2519" w:space="298"/>
            <w:col w:w="614" w:space="459"/>
            <w:col w:w="5346"/>
          </w:cols>
        </w:sectPr>
      </w:pPr>
      <w:r>
        <w:rPr>
          <w:rFonts w:cs="Times New Roman" w:hAnsi="Times New Roman" w:eastAsia="Times New Roman" w:ascii="Times New Roman"/>
          <w:w w:val="95"/>
          <w:position w:val="-2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w w:val="109"/>
          <w:position w:val="-2"/>
          <w:sz w:val="34"/>
          <w:szCs w:val="34"/>
        </w:rPr>
        <w:t>atherC</w:t>
      </w:r>
      <w:r>
        <w:rPr>
          <w:rFonts w:cs="Times New Roman" w:hAnsi="Times New Roman" w:eastAsia="Times New Roman" w:ascii="Times New Roman"/>
          <w:w w:val="108"/>
          <w:position w:val="-2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w w:val="111"/>
          <w:position w:val="-2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w w:val="100"/>
          <w:position w:val="-2"/>
          <w:sz w:val="34"/>
          <w:szCs w:val="34"/>
        </w:rPr>
        <w:t>di</w:t>
      </w:r>
      <w:r>
        <w:rPr>
          <w:rFonts w:cs="Times New Roman" w:hAnsi="Times New Roman" w:eastAsia="Times New Roman" w:ascii="Times New Roman"/>
          <w:w w:val="105"/>
          <w:position w:val="-2"/>
          <w:sz w:val="34"/>
          <w:szCs w:val="34"/>
        </w:rPr>
        <w:t>tio</w:t>
      </w:r>
      <w:r>
        <w:rPr>
          <w:rFonts w:cs="Times New Roman" w:hAnsi="Times New Roman" w:eastAsia="Times New Roman" w:ascii="Times New Roman"/>
          <w:w w:val="111"/>
          <w:position w:val="-2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w w:val="100"/>
          <w:position w:val="0"/>
          <w:sz w:val="34"/>
          <w:szCs w:val="34"/>
        </w:rPr>
      </w:r>
    </w:p>
    <w:p>
      <w:pPr>
        <w:rPr>
          <w:sz w:val="24"/>
          <w:szCs w:val="24"/>
        </w:rPr>
        <w:jc w:val="left"/>
        <w:spacing w:before="20" w:lineRule="exact" w:line="240"/>
        <w:sectPr>
          <w:type w:val="continuous"/>
          <w:pgSz w:w="31660" w:h="22400" w:orient="landscape"/>
          <w:pgMar w:top="2140" w:bottom="280" w:left="2840" w:right="4640"/>
        </w:sectPr>
      </w:pPr>
      <w:r>
        <w:rPr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5"/>
          <w:szCs w:val="25"/>
        </w:rPr>
        <w:jc w:val="right"/>
      </w:pPr>
      <w:r>
        <w:rPr>
          <w:rFonts w:cs="Courier New" w:hAnsi="Courier New" w:eastAsia="Courier New" w:ascii="Courier New"/>
          <w:spacing w:val="0"/>
          <w:w w:val="102"/>
          <w:sz w:val="25"/>
          <w:szCs w:val="25"/>
        </w:rPr>
        <w:t>0..n</w:t>
      </w:r>
      <w:r>
        <w:rPr>
          <w:rFonts w:cs="Courier New" w:hAnsi="Courier New" w:eastAsia="Courier New" w:ascii="Courier New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center"/>
        <w:spacing w:before="27"/>
        <w:ind w:left="317" w:right="36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9"/>
          <w:sz w:val="30"/>
          <w:szCs w:val="30"/>
        </w:rPr>
        <w:t>Ingredients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34"/>
          <w:szCs w:val="34"/>
        </w:rPr>
        <w:jc w:val="center"/>
        <w:spacing w:lineRule="atLeast" w:line="420"/>
        <w:ind w:left="-29" w:right="-29"/>
      </w:pPr>
      <w:r>
        <w:rPr>
          <w:rFonts w:cs="Courier New" w:hAnsi="Courier New" w:eastAsia="Courier New" w:ascii="Courier New"/>
          <w:sz w:val="34"/>
          <w:szCs w:val="34"/>
        </w:rPr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  <w:u w:val="thick" w:color="000000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  <w:u w:val="thick" w:color="000000"/>
        </w:rPr>
        <w:t>      </w:t>
      </w:r>
      <w:r>
        <w:rPr>
          <w:rFonts w:cs="Times New Roman" w:hAnsi="Times New Roman" w:eastAsia="Times New Roman" w:ascii="Times New Roman"/>
          <w:spacing w:val="83"/>
          <w:w w:val="100"/>
          <w:sz w:val="34"/>
          <w:szCs w:val="34"/>
          <w:u w:val="thick" w:color="000000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  <w:u w:val="thick" w:color="000000"/>
        </w:rPr>
        <w:t>integer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name</w:t>
      </w:r>
      <w:r>
        <w:rPr>
          <w:rFonts w:cs="Courier New" w:hAnsi="Courier New" w:eastAsia="Courier New" w:ascii="Courier New"/>
          <w:spacing w:val="65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5"/>
          <w:szCs w:val="25"/>
        </w:rPr>
        <w:jc w:val="left"/>
        <w:sectPr>
          <w:type w:val="continuous"/>
          <w:pgSz w:w="31660" w:h="22400" w:orient="landscape"/>
          <w:pgMar w:top="2140" w:bottom="280" w:left="2840" w:right="4640"/>
          <w:cols w:num="3" w:equalWidth="off">
            <w:col w:w="5857" w:space="346"/>
            <w:col w:w="2520" w:space="297"/>
            <w:col w:w="15160"/>
          </w:cols>
        </w:sectPr>
      </w:pPr>
      <w:r>
        <w:rPr>
          <w:rFonts w:cs="Courier New" w:hAnsi="Courier New" w:eastAsia="Courier New" w:ascii="Courier New"/>
          <w:spacing w:val="0"/>
          <w:w w:val="102"/>
          <w:sz w:val="25"/>
          <w:szCs w:val="25"/>
        </w:rPr>
        <w:t>1..n</w:t>
      </w:r>
      <w:r>
        <w:rPr>
          <w:rFonts w:cs="Courier New" w:hAnsi="Courier New" w:eastAsia="Courier New" w:ascii="Courier New"/>
          <w:spacing w:val="0"/>
          <w:w w:val="100"/>
          <w:sz w:val="25"/>
          <w:szCs w:val="25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before="25" w:lineRule="exact" w:line="360"/>
        <w:ind w:left="1318"/>
      </w:pPr>
      <w:r>
        <w:rPr>
          <w:rFonts w:cs="Times New Roman" w:hAnsi="Times New Roman" w:eastAsia="Times New Roman" w:ascii="Times New Roman"/>
          <w:w w:val="98"/>
          <w:position w:val="-2"/>
          <w:sz w:val="34"/>
          <w:szCs w:val="34"/>
        </w:rPr>
        <w:t>isMa</w:t>
      </w:r>
      <w:r>
        <w:rPr>
          <w:rFonts w:cs="Times New Roman" w:hAnsi="Times New Roman" w:eastAsia="Times New Roman" w:ascii="Times New Roman"/>
          <w:w w:val="107"/>
          <w:position w:val="-2"/>
          <w:sz w:val="34"/>
          <w:szCs w:val="34"/>
        </w:rPr>
        <w:t>deO</w:t>
      </w:r>
      <w:r>
        <w:rPr>
          <w:rFonts w:cs="Times New Roman" w:hAnsi="Times New Roman" w:eastAsia="Times New Roman" w:ascii="Times New Roman"/>
          <w:w w:val="95"/>
          <w:position w:val="-2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w w:val="100"/>
          <w:position w:val="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before="25"/>
        <w:ind w:left="928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index</w:t>
      </w:r>
      <w:r>
        <w:rPr>
          <w:rFonts w:cs="Times New Roman" w:hAnsi="Times New Roman" w:eastAsia="Times New Roman" w:ascii="Times New Roman"/>
          <w:spacing w:val="6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34"/>
          <w:szCs w:val="34"/>
        </w:rPr>
        <w:t>nt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ger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before="46" w:lineRule="exact" w:line="360"/>
        <w:ind w:left="628"/>
      </w:pPr>
      <w:r>
        <w:rPr>
          <w:rFonts w:cs="Times New Roman" w:hAnsi="Times New Roman" w:eastAsia="Times New Roman" w:ascii="Times New Roman"/>
          <w:spacing w:val="0"/>
          <w:w w:val="109"/>
          <w:position w:val="-2"/>
          <w:sz w:val="34"/>
          <w:szCs w:val="34"/>
        </w:rPr>
        <w:t>description</w:t>
      </w:r>
      <w:r>
        <w:rPr>
          <w:rFonts w:cs="Times New Roman" w:hAnsi="Times New Roman" w:eastAsia="Times New Roman" w:ascii="Times New Roman"/>
          <w:spacing w:val="-2"/>
          <w:w w:val="109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-2"/>
          <w:sz w:val="34"/>
          <w:szCs w:val="34"/>
        </w:rPr>
        <w:t>varchar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31660" w:h="22400" w:orient="landscape"/>
          <w:pgMar w:top="2140" w:bottom="280" w:left="2840" w:right="4640"/>
        </w:sectPr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5"/>
          <w:szCs w:val="25"/>
        </w:rPr>
        <w:jc w:val="left"/>
        <w:spacing w:before="39"/>
        <w:ind w:left="1647"/>
      </w:pPr>
      <w:r>
        <w:pict>
          <v:group style="position:absolute;margin-left:133.691pt;margin-top:184.475pt;width:1108.63pt;height:810.155pt;mso-position-horizontal-relative:page;mso-position-vertical-relative:page;z-index:-187" coordorigin="2674,3690" coordsize="22173,16203">
            <v:group style="position:absolute;left:15119;top:13737;width:3976;height:480" coordorigin="15119,13737" coordsize="3976,480">
              <v:shape style="position:absolute;left:15119;top:13737;width:3976;height:480" coordorigin="15119,13737" coordsize="3976,480" path="m15119,13737l19095,13737,19095,14216,15119,14216,15119,13737xe" filled="f" stroked="t" strokeweight="2.66498pt" strokecolor="#000000">
                <v:path arrowok="t"/>
              </v:shape>
              <v:group style="position:absolute;left:15119;top:14216;width:3976;height:5650" coordorigin="15119,14216" coordsize="3976,5650">
                <v:shape style="position:absolute;left:15119;top:14216;width:3976;height:5650" coordorigin="15119,14216" coordsize="3976,5650" path="m15119,19866l15119,14216,19095,14216,19095,19866,15119,19866xe" filled="t" fillcolor="#FFFFFF" stroked="f">
                  <v:path arrowok="t"/>
                  <v:fill/>
                </v:shape>
                <v:group style="position:absolute;left:15119;top:14216;width:3976;height:5650" coordorigin="15119,14216" coordsize="3976,5650">
                  <v:shape style="position:absolute;left:15119;top:14216;width:3976;height:5650" coordorigin="15119,14216" coordsize="3976,5650" path="m15119,14216l19095,14216,19095,19866,15119,19866,15119,14216xe" filled="f" stroked="t" strokeweight="2.66498pt" strokecolor="#000000">
                    <v:path arrowok="t"/>
                  </v:shape>
                  <v:group style="position:absolute;left:15199;top:14403;width:107;height:160" coordorigin="15199,14403" coordsize="107,160">
                    <v:shape style="position:absolute;left:15199;top:14403;width:107;height:160" coordorigin="15199,14403" coordsize="107,160" path="m15306,14483l15253,14403,15199,14483,15253,14563,15306,14483xe" filled="t" fillcolor="#000000" stroked="f">
                      <v:path arrowok="t"/>
                      <v:fill/>
                    </v:shape>
                    <v:group style="position:absolute;left:15199;top:14856;width:107;height:106" coordorigin="15199,14856" coordsize="107,106">
                      <v:shape style="position:absolute;left:15199;top:14856;width:107;height:106" coordorigin="15199,14856" coordsize="107,106" path="m15306,14909l15303,14890,15294,14873,15279,14862,15263,14857,15245,14856,15228,14861,15213,14872,15203,14888,15199,14909,15202,14928,15212,14945,15226,14956,15243,14962,15260,14962,15278,14957,15292,14946,15302,14930,15306,14909xe" filled="t" fillcolor="#000000" stroked="f">
                        <v:path arrowok="t"/>
                        <v:fill/>
                      </v:shape>
                      <v:group style="position:absolute;left:15199;top:15283;width:107;height:106" coordorigin="15199,15283" coordsize="107,106">
                        <v:shape style="position:absolute;left:15199;top:15283;width:107;height:106" coordorigin="15199,15283" coordsize="107,106" path="m15306,15335l15302,15357,15292,15373,15278,15383,15260,15388,15243,15388,15226,15382,15212,15371,15202,15355,15199,15335,15203,15314,15213,15298,15228,15288,15245,15283,15263,15283,15279,15289,15293,15300,15303,15316,15306,15335e" filled="f" stroked="t" strokeweight="0.940147pt" strokecolor="#000000">
                          <v:path arrowok="t"/>
                        </v:shape>
                        <v:group style="position:absolute;left:15199;top:15709;width:107;height:106" coordorigin="15199,15709" coordsize="107,106">
                          <v:shape style="position:absolute;left:15199;top:15709;width:107;height:106" coordorigin="15199,15709" coordsize="107,106" path="m15306,15762l15302,15783,15292,15799,15278,15810,15260,15815,15243,15814,15226,15809,15212,15798,15202,15781,15199,15762,15203,15741,15213,15725,15228,15714,15245,15709,15263,15709,15279,15715,15294,15726,15303,15743,15306,15762e" filled="f" stroked="t" strokeweight="0.940147pt" strokecolor="#000000">
                            <v:path arrowok="t"/>
                          </v:shape>
                          <v:group style="position:absolute;left:15199;top:16136;width:107;height:106" coordorigin="15199,16136" coordsize="107,106">
                            <v:shape style="position:absolute;left:15199;top:16136;width:107;height:106" coordorigin="15199,16136" coordsize="107,106" path="m15306,16188l15302,16210,15292,16225,15278,16236,15260,16241,15243,16241,15226,16235,15212,16224,15202,16207,15199,16188,15203,16167,15213,16151,15228,16141,15245,16136,15263,16136,15279,16142,15293,16153,15303,16169,15306,16188e" filled="f" stroked="t" strokeweight="0.940147pt" strokecolor="#000000">
                              <v:path arrowok="t"/>
                            </v:shape>
                            <v:group style="position:absolute;left:15199;top:16562;width:107;height:106" coordorigin="15199,16562" coordsize="107,106">
                              <v:shape style="position:absolute;left:15199;top:16562;width:107;height:106" coordorigin="15199,16562" coordsize="107,106" path="m15306,16615l15302,16636,15292,16652,15278,16662,15260,16667,15243,16667,15226,16661,15212,16650,15202,16634,15199,16615,15203,16593,15213,16577,15228,16567,15245,16562,15263,16562,15279,16568,15294,16579,15303,16596,15306,16615e" filled="f" stroked="t" strokeweight="0.940147pt" strokecolor="#000000">
                                <v:path arrowok="t"/>
                              </v:shape>
                              <v:group style="position:absolute;left:15199;top:16988;width:107;height:106" coordorigin="15199,16988" coordsize="107,106">
                                <v:shape style="position:absolute;left:15199;top:16988;width:107;height:106" coordorigin="15199,16988" coordsize="107,106" path="m15306,17041l15302,17062,15292,17078,15278,17089,15260,17094,15243,17094,15226,17088,15212,17077,15202,17060,15199,17041,15203,17020,15213,17004,15228,16993,15245,16988,15263,16989,15279,16994,15294,17006,15303,17022,15306,17041e" filled="f" stroked="t" strokeweight="0.940147pt" strokecolor="#000000">
                                  <v:path arrowok="t"/>
                                </v:shape>
                                <v:group style="position:absolute;left:15199;top:17415;width:107;height:106" coordorigin="15199,17415" coordsize="107,106">
                                  <v:shape style="position:absolute;left:15199;top:17415;width:107;height:106" coordorigin="15199,17415" coordsize="107,106" path="m15306,17467l15302,17489,15292,17505,15278,17515,15260,17520,15243,17520,15226,17514,15212,17503,15202,17486,15199,17467,15203,17446,15213,17430,15228,17420,15245,17415,15263,17415,15279,17421,15293,17432,15303,17448,15306,17467e" filled="f" stroked="t" strokeweight="0.940147pt" strokecolor="#000000">
                                    <v:path arrowok="t"/>
                                  </v:shape>
                                  <v:group style="position:absolute;left:15199;top:17841;width:107;height:106" coordorigin="15199,17841" coordsize="107,106">
                                    <v:shape style="position:absolute;left:15199;top:17841;width:107;height:106" coordorigin="15199,17841" coordsize="107,106" path="m15306,17894l15302,17915,15292,17931,15278,17942,15261,17947,15243,17946,15226,17941,15212,17930,15202,17913,15199,17894,15203,17873,15213,17857,15228,17846,15245,17841,15263,17841,15279,17847,15294,17858,15303,17875,15306,17894e" filled="f" stroked="t" strokeweight="0.940147pt" strokecolor="#000000">
                                      <v:path arrowok="t"/>
                                    </v:shape>
                                    <v:group style="position:absolute;left:15199;top:18268;width:107;height:106" coordorigin="15199,18268" coordsize="107,106">
                                      <v:shape style="position:absolute;left:15199;top:18268;width:107;height:106" coordorigin="15199,18268" coordsize="107,106" path="m15306,18320l15302,18342,15292,18357,15278,18368,15260,18373,15243,18373,15226,18367,15212,18356,15202,18339,15199,18320,15203,18299,15213,18283,15228,18273,15245,18268,15263,18268,15279,18274,15293,18285,15303,18301,15306,18320e" filled="f" stroked="t" strokeweight="0.940147pt" strokecolor="#000000">
                                        <v:path arrowok="t"/>
                                      </v:shape>
                                      <v:group style="position:absolute;left:15199;top:18694;width:107;height:106" coordorigin="15199,18694" coordsize="107,106">
                                        <v:shape style="position:absolute;left:15199;top:18694;width:107;height:106" coordorigin="15199,18694" coordsize="107,106" path="m15306,18747l15302,18768,15292,18784,15278,18794,15260,18799,15243,18799,15226,18793,15212,18782,15202,18766,15199,18747,15203,18725,15213,18709,15228,18699,15245,18694,15263,18694,15279,18700,15293,18711,15303,18728,15306,18747e" filled="f" stroked="t" strokeweight="0.940147pt" strokecolor="#000000">
                                          <v:path arrowok="t"/>
                                        </v:shape>
                                        <v:group style="position:absolute;left:15199;top:19120;width:107;height:106" coordorigin="15199,19120" coordsize="107,106">
                                          <v:shape style="position:absolute;left:15199;top:19120;width:107;height:106" coordorigin="15199,19120" coordsize="107,106" path="m15306,19173l15302,19194,15292,19210,15278,19221,15260,19226,15243,19226,15226,19220,15212,19209,15202,19192,15199,19173,15203,19152,15213,19136,15228,19125,15245,19120,15263,19121,15279,19126,15294,19137,15303,19154,15306,19173e" filled="f" stroked="t" strokeweight="0.940147pt" strokecolor="#000000">
                                            <v:path arrowok="t"/>
                                          </v:shape>
                                          <v:group style="position:absolute;left:15199;top:19547;width:107;height:106" coordorigin="15199,19547" coordsize="107,106">
                                            <v:shape style="position:absolute;left:15199;top:19547;width:107;height:106" coordorigin="15199,19547" coordsize="107,106" path="m15306,19599l15302,19621,15292,19637,15278,19647,15260,19652,15243,19652,15226,19646,15212,19635,15202,19619,15199,19599,15203,19578,15213,19562,15228,19552,15245,19547,15263,19547,15279,19553,15293,19564,15303,19580,15306,19599e" filled="f" stroked="t" strokeweight="0.940147pt" strokecolor="#000000">
                                              <v:path arrowok="t"/>
                                            </v:shape>
                                            <v:group style="position:absolute;left:2700;top:12191;width:3360;height:480" coordorigin="2700,12191" coordsize="3360,480">
                                              <v:shape style="position:absolute;left:2700;top:12191;width:3360;height:480" coordorigin="2700,12191" coordsize="3360,480" path="m2700,12191l6061,12191,6061,12671,2700,12671,2700,12191xe" filled="f" stroked="t" strokeweight="2.66498pt" strokecolor="#000000">
                                                <v:path arrowok="t"/>
                                              </v:shape>
                                              <v:group style="position:absolute;left:2700;top:12671;width:3360;height:1386" coordorigin="2700,12671" coordsize="3360,1386">
                                                <v:shape style="position:absolute;left:2700;top:12671;width:3360;height:1386" coordorigin="2700,12671" coordsize="3360,1386" path="m2700,14056l2700,12671,6061,12671,6061,14056,2700,14056xe" filled="t" fillcolor="#FFFFFF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2700;top:12671;width:3360;height:1386" coordorigin="2700,12671" coordsize="3360,1386">
                                                  <v:shape style="position:absolute;left:2700;top:12671;width:3360;height:1386" coordorigin="2700,12671" coordsize="3360,1386" path="m2700,12671l6061,12671,6061,14056,2700,14056,2700,12671xe" filled="f" stroked="t" strokeweight="2.66498pt" strokecolor="#000000">
                                                    <v:path arrowok="t"/>
                                                  </v:shape>
                                                  <v:group style="position:absolute;left:2780;top:12857;width:107;height:160" coordorigin="2780,12857" coordsize="107,160">
                                                    <v:shape style="position:absolute;left:2780;top:12857;width:107;height:160" coordorigin="2780,12857" coordsize="107,160" path="m2887,12937l2834,12857,2780,12937,2834,13017,2887,12937xe" filled="t" fillcolor="#000000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2780;top:13311;width:107;height:106" coordorigin="2780,13311" coordsize="107,106">
                                                      <v:shape style="position:absolute;left:2780;top:13311;width:107;height:106" coordorigin="2780,13311" coordsize="107,106" path="m2887,13363l2883,13385,2873,13401,2859,13411,2842,13416,2824,13416,2807,13410,2793,13399,2783,13383,2780,13363,2784,13342,2794,13326,2809,13316,2826,13311,2844,13311,2861,13317,2875,13328,2884,13344,2887,13363e" filled="f" stroked="t" strokeweight="0.940147pt" strokecolor="#000000">
                                                        <v:path arrowok="t"/>
                                                      </v:shape>
                                                      <v:group style="position:absolute;left:2780;top:13737;width:107;height:106" coordorigin="2780,13737" coordsize="107,106">
                                                        <v:shape style="position:absolute;left:2780;top:13737;width:107;height:106" coordorigin="2780,13737" coordsize="107,106" path="m2887,13790l2883,13811,2873,13827,2859,13837,2842,13843,2824,13842,2807,13837,2793,13825,2783,13809,2780,13790,2784,13769,2794,13753,2809,13742,2826,13737,2844,13737,2861,13743,2875,13754,2884,13771,2887,13790e" filled="f" stroked="t" strokeweight="0.940147pt" strokecolor="#000000">
                                                          <v:path arrowok="t"/>
                                                        </v:shape>
                                                        <v:group style="position:absolute;left:17544;top:3716;width:2950;height:480" coordorigin="17544,3716" coordsize="2950,480">
                                                          <v:shape style="position:absolute;left:17544;top:3716;width:2950;height:480" coordorigin="17544,3716" coordsize="2950,480" path="m17544,3716l20495,3716,20495,4196,17544,4196,17544,3716xe" filled="f" stroked="t" strokeweight="2.66498pt" strokecolor="#000000">
                                                            <v:path arrowok="t"/>
                                                          </v:shape>
                                                          <v:group style="position:absolute;left:17544;top:4196;width:2950;height:959" coordorigin="17544,4196" coordsize="2950,959">
                                                            <v:shape style="position:absolute;left:17544;top:4196;width:2950;height:959" coordorigin="17544,4196" coordsize="2950,959" path="m17544,5155l17544,4196,20495,4196,20495,5155,17544,5155xe" filled="t" fillcolor="#FFFFFF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17544;top:4196;width:2950;height:959" coordorigin="17544,4196" coordsize="2950,959">
                                                              <v:shape style="position:absolute;left:17544;top:4196;width:2950;height:959" coordorigin="17544,4196" coordsize="2950,959" path="m17544,4196l20495,4196,20495,5155,17544,5155,17544,4196xe" filled="f" stroked="t" strokeweight="2.66498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17624;top:4382;width:107;height:160" coordorigin="17624,4382" coordsize="107,160">
                                                                <v:shape style="position:absolute;left:17624;top:4382;width:107;height:160" coordorigin="17624,4382" coordsize="107,160" path="m17731,4462l17678,4382,17624,4462,17678,4542,17731,4462xe" filled="t" fillcolor="#000000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17784;top:4665;width:2524;height:0" coordorigin="17784,4665" coordsize="2524,0">
                                                                  <v:shape style="position:absolute;left:17784;top:4665;width:2524;height:0" coordorigin="17784,4665" coordsize="2524,0" path="m17784,4665l20308,4665e" filled="f" stroked="t" strokeweight="1.33249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17624;top:4836;width:107;height:106" coordorigin="17624,4836" coordsize="107,106">
                                                                    <v:shape style="position:absolute;left:17624;top:4836;width:107;height:106" coordorigin="17624,4836" coordsize="107,106" path="m17731,4889l17727,4910,17717,4926,17703,4936,17686,4942,17668,4941,17651,4935,17637,4924,17627,4908,17624,4889,17628,4867,17638,4852,17653,4841,17670,4836,17688,4836,17705,4842,17719,4853,17728,4870,17731,4889e" filled="f" stroked="t" strokeweight="0.940147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19020;top:4462;width:3882;height:3731" coordorigin="19020,4462" coordsize="3882,3731">
                                                                      <v:shape style="position:absolute;left:19020;top:4462;width:3882;height:3731" coordorigin="19020,4462" coordsize="3882,3731" path="m19020,5155l19020,8193,22901,8193,22901,4462,20495,4462e" filled="f" stroked="t" strokeweight="2.66498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8803;top:6461;width:2950;height:480" coordorigin="8803,6461" coordsize="2950,480">
                                                                        <v:shape style="position:absolute;left:8803;top:6461;width:2950;height:480" coordorigin="8803,6461" coordsize="2950,480" path="m8803,6461l11753,6461,11753,6941,8803,6941,8803,6461xe" filled="f" stroked="t" strokeweight="2.66498pt" strokecolor="#000000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8803;top:6941;width:2950;height:959" coordorigin="8803,6941" coordsize="2950,959">
                                                                          <v:shape style="position:absolute;left:8803;top:6941;width:2950;height:959" coordorigin="8803,6941" coordsize="2950,959" path="m8803,7900l8803,6941,11753,6941,11753,7900,8803,7900xe" filled="t" fillcolor="#FFFFFF" stroked="f">
                                                                            <v:path arrowok="t"/>
                                                                            <v:fill/>
                                                                          </v:shape>
                                                                          <v:group style="position:absolute;left:8803;top:6941;width:2950;height:959" coordorigin="8803,6941" coordsize="2950,959">
                                                                            <v:shape style="position:absolute;left:8803;top:6941;width:2950;height:959" coordorigin="8803,6941" coordsize="2950,959" path="m8803,6941l11753,6941,11753,7900,8803,7900,8803,6941xe" filled="f" stroked="t" strokeweight="2.66498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8883;top:7127;width:107;height:160" coordorigin="8883,7127" coordsize="107,160">
                                                                              <v:shape style="position:absolute;left:8883;top:7127;width:107;height:160" coordorigin="8883,7127" coordsize="107,160" path="m8990,7207l8937,7127,8883,7207,8937,7287,8990,7207xe" filled="t" fillcolor="#000000" stroked="f">
                                                                                <v:path arrowok="t"/>
                                                                                <v:fill/>
                                                                              </v:shape>
                                                                              <v:group style="position:absolute;left:8883;top:7581;width:107;height:106" coordorigin="8883,7581" coordsize="107,106">
                                                                                <v:shape style="position:absolute;left:8883;top:7581;width:107;height:106" coordorigin="8883,7581" coordsize="107,106" path="m8990,7634l8986,7655,8976,7671,8962,7681,8944,7686,8927,7686,8910,7680,8896,7669,8886,7653,8883,7634,8887,7612,8897,7596,8911,7586,8929,7581,8947,7581,8963,7587,8977,7598,8987,7615,8990,7634e" filled="f" stroked="t" strokeweight="0.940147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11753;top:4462;width:5791;height:2745" coordorigin="11753,4462" coordsize="5791,2745">
                                                                                  <v:shape style="position:absolute;left:11753;top:4462;width:5791;height:2745" coordorigin="11753,4462" coordsize="5791,2745" path="m11753,7207l14649,7207,14649,4462,17544,4462e" filled="f" stroked="t" strokeweight="2.66498pt" strokecolor="#00000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4381;top:7207;width:4423;height:4984" coordorigin="4381,7207" coordsize="4423,4984">
                                                                                    <v:shape style="position:absolute;left:4381;top:7207;width:4423;height:4984" coordorigin="4381,7207" coordsize="4423,4984" path="m4381,12191l4381,7207,8803,7207e" filled="f" stroked="t" strokeweight="2.66498pt" strokecolor="#00000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6062;top:12804;width:11046;height:933" coordorigin="6062,12804" coordsize="11046,933">
                                                                                      <v:shape style="position:absolute;left:6062;top:12804;width:11046;height:933" coordorigin="6062,12804" coordsize="11046,933" path="m6062,12804l6062,13270,17107,13270,17107,13737e" filled="f" stroked="t" strokeweight="2.66498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10296;top:12617;width:3438;height:1066" coordorigin="10296,12617" coordsize="3438,1066">
                                                                                        <v:shape style="position:absolute;left:10296;top:12617;width:3438;height:1066" coordorigin="10296,12617" coordsize="3438,1066" path="m10296,13150l11278,12617,12751,12617,13734,13150,12751,13683,11278,13683,10296,13150xe" filled="t" fillcolor="#FFFFFF" stroked="f">
                                                                                          <v:path arrowok="t"/>
                                                                                          <v:fill/>
                                                                                        </v:shape>
                                                                                        <v:group style="position:absolute;left:10296;top:12617;width:3438;height:1066" coordorigin="10296,12617" coordsize="3438,1066">
                                                                                          <v:shape style="position:absolute;left:10296;top:12617;width:3438;height:1066" coordorigin="10296,12617" coordsize="3438,1066" path="m11278,12617l12751,12617,13734,13150,12751,13683,11278,13683,10296,13150,11278,12617xe" filled="f" stroked="t" strokeweight="2.66498pt" strokecolor="#000000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10296;top:12617;width:3438;height:1066" coordorigin="10296,12617" coordsize="3438,1066">
                                                                                            <v:shape style="position:absolute;left:10296;top:12617;width:3438;height:1066" coordorigin="10296,12617" coordsize="3438,1066" path="m11278,12617l12751,12617,13734,13150,12751,13683,11278,13683,10296,13150,11278,12617xe" filled="f" stroked="t" strokeweight="2.66498pt" strokecolor="#000000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style="position:absolute;left:2700;top:7852;width:4344;height:3082" coordorigin="2700,7852" coordsize="4344,3082">
                                                                                              <v:shape style="position:absolute;left:2700;top:7852;width:4344;height:3082" coordorigin="2700,7852" coordsize="4344,3082" path="m2700,9393l3942,7852,5803,7852,7044,9393,5803,10934,3942,10934,2700,9393xe" filled="t" fillcolor="#FFFFFF" stroked="f">
                                                                                                <v:path arrowok="t"/>
                                                                                                <v:fill/>
                                                                                              </v:shape>
                                                                                              <v:group style="position:absolute;left:2700;top:7852;width:4344;height:3082" coordorigin="2700,7852" coordsize="4344,3082">
                                                                                                <v:shape style="position:absolute;left:2700;top:7852;width:4344;height:3082" coordorigin="2700,7852" coordsize="4344,3082" path="m3942,7852l5803,7852,7044,9393,5803,10934,3942,10934,2700,9393,3942,7852xe" filled="f" stroked="t" strokeweight="2.66498pt" strokecolor="#000000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style="position:absolute;left:2700;top:7852;width:4344;height:3082" coordorigin="2700,7852" coordsize="4344,3082">
                                                                                                  <v:shape style="position:absolute;left:2700;top:7852;width:4344;height:3082" coordorigin="2700,7852" coordsize="4344,3082" path="m3942,7852l5803,7852,7044,9393,5803,10934,3942,10934,2700,9393,3942,7852xe" filled="f" stroked="t" strokeweight="2.66498pt" strokecolor="#000000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style="position:absolute;left:12854;top:5235;width:3385;height:1066" coordorigin="12854,5235" coordsize="3385,1066">
                                                                                                    <v:shape style="position:absolute;left:12854;top:5235;width:3385;height:1066" coordorigin="12854,5235" coordsize="3385,1066" path="m12854,5768l13821,5235,15272,5235,16239,5768,15272,6301,13821,6301,12854,5768xe" filled="t" fillcolor="#FFFFFF" stroked="f">
                                                                                                      <v:path arrowok="t"/>
                                                                                                      <v:fill/>
                                                                                                    </v:shape>
                                                                                                    <v:group style="position:absolute;left:12854;top:5235;width:3385;height:1066" coordorigin="12854,5235" coordsize="3385,1066">
                                                                                                      <v:shape style="position:absolute;left:12854;top:5235;width:3385;height:1066" coordorigin="12854,5235" coordsize="3385,1066" path="m13821,5235l15272,5235,16239,5768,15272,6301,13821,6301,12854,5768,13821,5235xe" filled="f" stroked="t" strokeweight="2.66498pt" strokecolor="#000000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style="position:absolute;left:12854;top:5235;width:3385;height:1066" coordorigin="12854,5235" coordsize="3385,1066">
                                                                                                        <v:shape style="position:absolute;left:12854;top:5235;width:3385;height:1066" coordorigin="12854,5235" coordsize="3385,1066" path="m13821,5235l15272,5235,16239,5768,15272,6301,13821,6301,12854,5768,13821,5235xe" filled="f" stroked="t" strokeweight="2.66498pt" strokecolor="#000000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style="position:absolute;left:20982;top:5742;width:3838;height:1066" coordorigin="20982,5742" coordsize="3838,1066">
                                                                                                          <v:shape style="position:absolute;left:20982;top:5742;width:3838;height:1066" coordorigin="20982,5742" coordsize="3838,1066" path="m20982,6275l22079,5742,23723,5742,24820,6275,23723,6808,22079,6808,20982,6275xe" filled="t" fillcolor="#FFFFFF" stroked="f">
                                                                                                            <v:path arrowok="t"/>
                                                                                                            <v:fill/>
                                                                                                          </v:shape>
                                                                                                          <v:group style="position:absolute;left:20982;top:5742;width:3838;height:1066" coordorigin="20982,5742" coordsize="3838,1066">
                                                                                                            <v:shape style="position:absolute;left:20982;top:5742;width:3838;height:1066" coordorigin="20982,5742" coordsize="3838,1066" path="m22079,5742l23723,5742,24820,6275,23723,6808,22079,6808,20982,6275,22079,5742xe" filled="f" stroked="t" strokeweight="2.66498pt" strokecolor="#000000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group style="position:absolute;left:20982;top:5742;width:3838;height:1066" coordorigin="20982,5742" coordsize="3838,1066">
                                                                                                              <v:shape style="position:absolute;left:20982;top:5742;width:3838;height:1066" coordorigin="20982,5742" coordsize="3838,1066" path="m22079,5742l23723,5742,24820,6275,23723,6808,22079,6808,20982,6275,22079,5742xe" filled="f" stroked="t" strokeweight="2.66498pt" strokecolor="#000000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style="position:absolute;left:2700;top:9393;width:4344;height:0" coordorigin="2700,9393" coordsize="4344,0">
                                                                                                                <v:shape style="position:absolute;left:2700;top:9393;width:4344;height:0" coordorigin="2700,9393" coordsize="4344,0" path="m2700,9393l7044,9393e" filled="f" stroked="t" strokeweight="2.66498pt" strokecolor="#000000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style="position:absolute;left:10296;top:13150;width:3438;height:0" coordorigin="10296,13150" coordsize="3438,0">
                                                                                                                  <v:shape style="position:absolute;left:10296;top:13150;width:3438;height:0" coordorigin="10296,13150" coordsize="3438,0" path="m10296,13150l13734,13150e" filled="f" stroked="t" strokeweight="2.66498pt" strokecolor="#000000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12854;top:5768;width:3385;height:0" coordorigin="12854,5768" coordsize="3385,0">
                                                                                                                    <v:shape style="position:absolute;left:12854;top:5768;width:3385;height:0" coordorigin="12854,5768" coordsize="3385,0" path="m12854,5768l16239,5768e" filled="f" stroked="t" strokeweight="2.66498pt" strokecolor="#000000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20982;top:6275;width:3838;height:0" coordorigin="20982,6275" coordsize="3838,0">
                                                                                                                      <v:shape style="position:absolute;left:20982;top:6275;width:3838;height:0" coordorigin="20982,6275" coordsize="3838,0" path="m20982,6275l24820,6275e" filled="f" stroked="t" strokeweight="2.66498pt" strokecolor="#000000">
                                                                                                                        <v:path arrowok="t"/>
                                                                                                                      </v:shape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2"/>
          <w:sz w:val="25"/>
          <w:szCs w:val="25"/>
        </w:rPr>
        <w:t>1..n</w:t>
      </w:r>
      <w:r>
        <w:rPr>
          <w:rFonts w:cs="Courier New" w:hAnsi="Courier New" w:eastAsia="Courier New" w:ascii="Courier New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038"/>
      </w:pPr>
      <w:r>
        <w:rPr>
          <w:rFonts w:cs="Times New Roman" w:hAnsi="Times New Roman" w:eastAsia="Times New Roman" w:ascii="Times New Roman"/>
          <w:spacing w:val="0"/>
          <w:w w:val="120"/>
          <w:sz w:val="30"/>
          <w:szCs w:val="30"/>
        </w:rPr>
        <w:t>Recipe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34"/>
          <w:szCs w:val="34"/>
        </w:rPr>
        <w:jc w:val="both"/>
        <w:spacing w:lineRule="auto" w:line="265"/>
        <w:ind w:left="100" w:right="-58"/>
      </w:pPr>
      <w:r>
        <w:rPr>
          <w:rFonts w:cs="Courier New" w:hAnsi="Courier New" w:eastAsia="Courier New" w:ascii="Courier New"/>
          <w:sz w:val="34"/>
          <w:szCs w:val="34"/>
        </w:rPr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  <w:u w:val="thick" w:color="000000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  <w:u w:val="thick" w:color="000000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  <w:u w:val="thick" w:color="000000"/>
        </w:rPr>
        <w:t>int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  <w:u w:val="thick" w:color="000000"/>
        </w:rPr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  <w:u w:val="thick" w:color="000000"/>
        </w:rPr>
        <w:t>eger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title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recipe</w:t>
      </w:r>
      <w:r>
        <w:rPr>
          <w:rFonts w:cs="Courier New" w:hAnsi="Courier New" w:eastAsia="Courier New" w:ascii="Courier New"/>
          <w:spacing w:val="66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5"/>
          <w:szCs w:val="25"/>
        </w:rPr>
        <w:jc w:val="left"/>
        <w:ind w:right="-58"/>
      </w:pPr>
      <w:r>
        <w:rPr>
          <w:rFonts w:cs="Courier New" w:hAnsi="Courier New" w:eastAsia="Courier New" w:ascii="Courier New"/>
          <w:spacing w:val="0"/>
          <w:w w:val="102"/>
          <w:sz w:val="25"/>
          <w:szCs w:val="25"/>
        </w:rPr>
        <w:t>0..n</w:t>
      </w:r>
      <w:r>
        <w:rPr>
          <w:rFonts w:cs="Courier New" w:hAnsi="Courier New" w:eastAsia="Courier New" w:ascii="Courier New"/>
          <w:spacing w:val="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right="-71"/>
      </w:pP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Cart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5"/>
          <w:szCs w:val="25"/>
        </w:rPr>
        <w:jc w:val="left"/>
        <w:ind w:left="1855"/>
      </w:pPr>
      <w:r>
        <w:rPr>
          <w:rFonts w:cs="Courier New" w:hAnsi="Courier New" w:eastAsia="Courier New" w:ascii="Courier New"/>
          <w:spacing w:val="0"/>
          <w:w w:val="102"/>
          <w:sz w:val="25"/>
          <w:szCs w:val="25"/>
        </w:rPr>
        <w:t>0..n</w:t>
      </w:r>
      <w:r>
        <w:rPr>
          <w:rFonts w:cs="Courier New" w:hAnsi="Courier New" w:eastAsia="Courier New" w:ascii="Courier New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408"/>
      </w:pPr>
      <w:r>
        <w:rPr>
          <w:rFonts w:cs="Times New Roman" w:hAnsi="Times New Roman" w:eastAsia="Times New Roman" w:ascii="Times New Roman"/>
          <w:spacing w:val="0"/>
          <w:w w:val="120"/>
          <w:sz w:val="30"/>
          <w:szCs w:val="30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34"/>
          <w:szCs w:val="34"/>
        </w:rPr>
        <w:jc w:val="left"/>
        <w:spacing w:lineRule="auto" w:line="265"/>
        <w:ind w:right="8058"/>
      </w:pPr>
      <w:r>
        <w:rPr>
          <w:rFonts w:cs="Courier New" w:hAnsi="Courier New" w:eastAsia="Courier New" w:ascii="Courier New"/>
          <w:sz w:val="34"/>
          <w:szCs w:val="34"/>
        </w:rPr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  <w:u w:val="thick" w:color="000000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  <w:u w:val="thick" w:color="000000"/>
        </w:rPr>
        <w:t>                   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  <w:u w:val="thick" w:color="000000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  <w:u w:val="thick" w:color="000000"/>
        </w:rPr>
        <w:t>integer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username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69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password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69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firstname</w:t>
      </w:r>
      <w:r>
        <w:rPr>
          <w:rFonts w:cs="Courier New" w:hAnsi="Courier New" w:eastAsia="Courier New" w:ascii="Courier New"/>
          <w:spacing w:val="68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lastname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69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gender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  </w:t>
      </w:r>
      <w:r>
        <w:rPr>
          <w:rFonts w:cs="Courier New" w:hAnsi="Courier New" w:eastAsia="Courier New" w:ascii="Courier New"/>
          <w:spacing w:val="7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phone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   </w:t>
      </w:r>
      <w:r>
        <w:rPr>
          <w:rFonts w:cs="Courier New" w:hAnsi="Courier New" w:eastAsia="Courier New" w:ascii="Courier New"/>
          <w:spacing w:val="7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email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   </w:t>
      </w:r>
      <w:r>
        <w:rPr>
          <w:rFonts w:cs="Courier New" w:hAnsi="Courier New" w:eastAsia="Courier New" w:ascii="Courier New"/>
          <w:spacing w:val="7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street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  </w:t>
      </w:r>
      <w:r>
        <w:rPr>
          <w:rFonts w:cs="Courier New" w:hAnsi="Courier New" w:eastAsia="Courier New" w:ascii="Courier New"/>
          <w:spacing w:val="7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town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    </w:t>
      </w:r>
      <w:r>
        <w:rPr>
          <w:rFonts w:cs="Courier New" w:hAnsi="Courier New" w:eastAsia="Courier New" w:ascii="Courier New"/>
          <w:spacing w:val="71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zipcode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 </w:t>
      </w:r>
      <w:r>
        <w:rPr>
          <w:rFonts w:cs="Courier New" w:hAnsi="Courier New" w:eastAsia="Courier New" w:ascii="Courier New"/>
          <w:spacing w:val="7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country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 </w:t>
      </w:r>
      <w:r>
        <w:rPr>
          <w:rFonts w:cs="Courier New" w:hAnsi="Courier New" w:eastAsia="Courier New" w:ascii="Courier New"/>
          <w:spacing w:val="7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admin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    </w:t>
      </w:r>
      <w:r>
        <w:rPr>
          <w:rFonts w:cs="Courier New" w:hAnsi="Courier New" w:eastAsia="Courier New" w:ascii="Courier New"/>
          <w:spacing w:val="70"/>
          <w:w w:val="100"/>
          <w:sz w:val="34"/>
          <w:szCs w:val="34"/>
        </w:rPr>
        <w:t> </w:t>
      </w:r>
      <w:r>
        <w:rPr>
          <w:rFonts w:cs="Courier New" w:hAnsi="Courier New" w:eastAsia="Courier New" w:ascii="Courier New"/>
          <w:spacing w:val="0"/>
          <w:w w:val="100"/>
          <w:sz w:val="34"/>
          <w:szCs w:val="34"/>
        </w:rPr>
        <w:t>varchar</w:t>
      </w:r>
    </w:p>
    <w:sectPr>
      <w:type w:val="continuous"/>
      <w:pgSz w:w="31660" w:h="22400" w:orient="landscape"/>
      <w:pgMar w:top="2140" w:bottom="280" w:left="2840" w:right="4640"/>
      <w:cols w:num="4" w:equalWidth="off">
        <w:col w:w="3030" w:space="298"/>
        <w:col w:w="614" w:space="4864"/>
        <w:col w:w="620" w:space="3092"/>
        <w:col w:w="11662"/>
      </w:cols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